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3B4" w14:textId="40122E18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 w:rsidR="008F275E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4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05128A14"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 w:rsidR="00DB5A6A"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Vemula Sreyamsi </w:t>
      </w:r>
    </w:p>
    <w:p w14:paraId="12E41387" w14:textId="2B5150B6" w:rsidR="00D42584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DB5A6A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Vemula Sreyamsi </w:t>
      </w:r>
    </w:p>
    <w:p w14:paraId="52CDDF55" w14:textId="77777777"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EFDB00C" w14:textId="77777777"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55792FA" w14:textId="20653365" w:rsidR="00D42584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r w:rsidR="00DB5A6A">
        <w:rPr>
          <w:rFonts w:ascii="Calibri" w:eastAsia="Calibri" w:hAnsi="Calibri" w:cs="Calibri"/>
          <w:sz w:val="32"/>
          <w:szCs w:val="32"/>
        </w:rPr>
        <w:t xml:space="preserve"> </w:t>
      </w:r>
      <w:hyperlink r:id="rId7" w:history="1">
        <w:r w:rsidR="00DB5A6A" w:rsidRPr="008679AD">
          <w:rPr>
            <w:rStyle w:val="Hyperlink"/>
            <w:rFonts w:ascii="Calibri" w:eastAsia="Calibri" w:hAnsi="Calibri" w:cs="Calibri"/>
            <w:sz w:val="32"/>
            <w:szCs w:val="32"/>
          </w:rPr>
          <w:t>sreyamsi08@gmail.com</w:t>
        </w:r>
      </w:hyperlink>
      <w:r w:rsidR="00DB5A6A">
        <w:rPr>
          <w:rFonts w:ascii="Calibri" w:eastAsia="Calibri" w:hAnsi="Calibri" w:cs="Calibri"/>
          <w:sz w:val="32"/>
          <w:szCs w:val="32"/>
        </w:rPr>
        <w:t xml:space="preserve"> </w:t>
      </w:r>
    </w:p>
    <w:p w14:paraId="2BAE59C3" w14:textId="54E0F4A2"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DB5A6A">
        <w:rPr>
          <w:rFonts w:ascii="Calibri" w:eastAsia="Calibri" w:hAnsi="Calibri" w:cs="Calibri"/>
          <w:color w:val="000000"/>
          <w:sz w:val="32"/>
          <w:szCs w:val="32"/>
          <w:lang w:bidi="en-US"/>
        </w:rPr>
        <w:t>8019648315</w:t>
      </w:r>
    </w:p>
    <w:p w14:paraId="5AB6589E" w14:textId="77777777"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7A548CE6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fourth</w:t>
      </w:r>
      <w:r w:rsidR="00A6135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I am almost there to complete my proj</w:t>
      </w:r>
      <w:r w:rsidR="002711D7">
        <w:rPr>
          <w:rFonts w:ascii="Calibri" w:eastAsia="Calibri" w:hAnsi="Calibri" w:cs="Calibri"/>
          <w:color w:val="000000"/>
          <w:sz w:val="32"/>
          <w:szCs w:val="32"/>
          <w:lang w:bidi="en-US"/>
        </w:rPr>
        <w:t>ect this is the last step to my project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Pr="008F275E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0FF01340" w14:textId="77777777" w:rsidR="008F275E" w:rsidRDefault="008F275E" w:rsidP="008F275E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14:paraId="335B54DC" w14:textId="1B62571E"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  <w:r w:rsidRPr="008F275E">
        <w:rPr>
          <w:rFonts w:eastAsia="Calibri"/>
          <w:color w:val="0070C0"/>
          <w:sz w:val="40"/>
          <w:szCs w:val="40"/>
        </w:rPr>
        <w:t>Get Entries:</w:t>
      </w:r>
    </w:p>
    <w:p w14:paraId="6CEA2222" w14:textId="77777777" w:rsidR="008F275E" w:rsidRDefault="008F275E" w:rsidP="008F275E">
      <w:pPr>
        <w:pStyle w:val="ListParagraph"/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</w:p>
    <w:p w14:paraId="6EE25CDA" w14:textId="77777777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>Input the field to search for. Like site name, site url, email, username</w:t>
      </w:r>
    </w:p>
    <w:p w14:paraId="121AA8A2" w14:textId="77777777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 Display all the entries that match the search. Password hidden by default. </w:t>
      </w:r>
    </w:p>
    <w:p w14:paraId="44065DAF" w14:textId="6AB640C6" w:rsidR="008F275E" w:rsidRP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>It user chooses to get the password (with p flag), then</w:t>
      </w:r>
    </w:p>
    <w:p w14:paraId="320DC3DF" w14:textId="77777777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Ask for MASTER PASSWORD </w:t>
      </w:r>
    </w:p>
    <w:p w14:paraId="3FB5FC7E" w14:textId="1E7C7B29" w:rsidR="008F275E" w:rsidRP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>Validate MASTER PASSWORD by hashing and checking with existing hash</w:t>
      </w:r>
    </w:p>
    <w:p w14:paraId="0AFC0493" w14:textId="17093916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>Make hash</w:t>
      </w:r>
      <w:r>
        <w:rPr>
          <w:rFonts w:eastAsia="Calibri"/>
          <w:color w:val="000000" w:themeColor="text1"/>
          <w:sz w:val="32"/>
          <w:szCs w:val="32"/>
        </w:rPr>
        <w:t>(</w:t>
      </w:r>
      <w:r w:rsidRPr="008F275E">
        <w:rPr>
          <w:rFonts w:eastAsia="Calibri"/>
          <w:color w:val="000000" w:themeColor="text1"/>
          <w:sz w:val="32"/>
          <w:szCs w:val="32"/>
        </w:rPr>
        <w:t xml:space="preserve">DEVICE SECRET </w:t>
      </w:r>
      <w:r>
        <w:rPr>
          <w:rFonts w:eastAsia="Calibri"/>
          <w:color w:val="000000" w:themeColor="text1"/>
          <w:sz w:val="32"/>
          <w:szCs w:val="32"/>
        </w:rPr>
        <w:t>+M</w:t>
      </w:r>
      <w:r w:rsidRPr="008F275E">
        <w:rPr>
          <w:rFonts w:eastAsia="Calibri"/>
          <w:color w:val="000000" w:themeColor="text1"/>
          <w:sz w:val="32"/>
          <w:szCs w:val="32"/>
        </w:rPr>
        <w:t xml:space="preserve">ASTER PASSWORD) </w:t>
      </w:r>
      <w:r>
        <w:rPr>
          <w:rFonts w:eastAsia="Calibri"/>
          <w:color w:val="000000" w:themeColor="text1"/>
          <w:sz w:val="32"/>
          <w:szCs w:val="32"/>
        </w:rPr>
        <w:t>=Master key</w:t>
      </w:r>
    </w:p>
    <w:p w14:paraId="3D8B20B6" w14:textId="0CAF7583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Decrypt the password and copy to the clipboard</w:t>
      </w:r>
    </w:p>
    <w:p w14:paraId="0EAF6369" w14:textId="77777777"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079B9C7D" w14:textId="77777777"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106A3C47" w14:textId="76431AD4"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This task has</w:t>
      </w:r>
      <w:r w:rsidR="00DA6355">
        <w:rPr>
          <w:rFonts w:eastAsia="Calibri"/>
          <w:color w:val="000000" w:themeColor="text1"/>
          <w:sz w:val="32"/>
          <w:szCs w:val="32"/>
        </w:rPr>
        <w:t xml:space="preserve"> been</w:t>
      </w:r>
      <w:r>
        <w:rPr>
          <w:rFonts w:eastAsia="Calibri"/>
          <w:color w:val="000000" w:themeColor="text1"/>
          <w:sz w:val="32"/>
          <w:szCs w:val="32"/>
        </w:rPr>
        <w:t xml:space="preserve"> completed</w:t>
      </w:r>
    </w:p>
    <w:p w14:paraId="252A3758" w14:textId="77777777"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31CE7559" w14:textId="77777777"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6E8D93DD" w14:textId="77777777" w:rsidR="008B0F5F" w:rsidRDefault="008B0F5F">
      <w:pPr>
        <w:spacing w:before="274" w:line="596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06D0920C" w14:textId="0F37E65F" w:rsidR="00D42584" w:rsidRDefault="00E636F5">
      <w:pPr>
        <w:spacing w:before="274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6864C705" w14:textId="08AEA990" w:rsidR="00A61354" w:rsidRPr="002711D7" w:rsidRDefault="00E636F5" w:rsidP="002711D7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 w:rsidR="00A61354">
        <w:rPr>
          <w:rFonts w:ascii="Calibri" w:eastAsia="Calibri" w:hAnsi="Calibri" w:cs="Calibri"/>
          <w:color w:val="000000"/>
          <w:sz w:val="32"/>
          <w:szCs w:val="32"/>
        </w:rPr>
        <w:t xml:space="preserve"> week</w:t>
      </w:r>
      <w:r w:rsidR="002711D7">
        <w:rPr>
          <w:rFonts w:ascii="Calibri" w:eastAsia="Calibri" w:hAnsi="Calibri" w:cs="Calibri"/>
          <w:color w:val="000000"/>
          <w:sz w:val="32"/>
          <w:szCs w:val="32"/>
        </w:rPr>
        <w:t xml:space="preserve"> is really better , as I am good enough to deal with sql(rows &amp; columns)</w:t>
      </w:r>
    </w:p>
    <w:p w14:paraId="38BEF807" w14:textId="0FDB91D6" w:rsidR="002711D7" w:rsidRPr="002711D7" w:rsidRDefault="002711D7" w:rsidP="002711D7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As always this week motives me with some errors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19125564" w14:textId="77777777" w:rsid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45EA9F26" w14:textId="31AB70C7" w:rsidR="00D42584" w:rsidRP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3E7413A1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from utils.dbconfig import dbconfig</w:t>
      </w:r>
    </w:p>
    <w:p w14:paraId="59A0A9C9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from rich import print as printc </w:t>
      </w:r>
    </w:p>
    <w:p w14:paraId="72EC6C0E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from rich.console import Console</w:t>
      </w:r>
    </w:p>
    <w:p w14:paraId="3F66DF94" w14:textId="3CE9DDBD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from rich.table import Table</w:t>
      </w:r>
    </w:p>
    <w:p w14:paraId="437F9B93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def retrieveEntries (mp, ds, search, decryptPassword = False):</w:t>
      </w:r>
    </w:p>
    <w:p w14:paraId="14820BF7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db = dbconfig()</w:t>
      </w:r>
    </w:p>
    <w:p w14:paraId="4D2BA92D" w14:textId="5C11D261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cursor = db.cursor()</w:t>
      </w:r>
    </w:p>
    <w:p w14:paraId="7E0B3178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query = ""</w:t>
      </w:r>
    </w:p>
    <w:p w14:paraId="71425F81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if len(search) == 0:</w:t>
      </w:r>
    </w:p>
    <w:p w14:paraId="6ACA9D9D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query = "SELECT FROM pm.entries"</w:t>
      </w:r>
    </w:p>
    <w:p w14:paraId="1A7A6FF5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else:</w:t>
      </w:r>
    </w:p>
    <w:p w14:paraId="0A329B3E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query = "SELECT FROM pm.entries WHERE</w:t>
      </w:r>
    </w:p>
    <w:p w14:paraId="2C2512B9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for i in search:</w:t>
      </w:r>
    </w:p>
    <w:p w14:paraId="2DD9A89C" w14:textId="5A8F5315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       query+= "{i} = ‘{search[1]}’ AND "query query [:-5]</w:t>
      </w:r>
    </w:p>
    <w:p w14:paraId="285552BB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cursor.execute(query) </w:t>
      </w:r>
    </w:p>
    <w:p w14:paraId="5C4C0161" w14:textId="47732B6A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results = cursor.fetchall()</w:t>
      </w:r>
    </w:p>
    <w:p w14:paraId="59B99E71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if len(results) == 0:</w:t>
      </w:r>
    </w:p>
    <w:p w14:paraId="78CE9A75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printc("[yellow][-][/yellow] No results for the search")</w:t>
      </w:r>
    </w:p>
    <w:p w14:paraId="43419B8E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return </w:t>
      </w:r>
    </w:p>
    <w:p w14:paraId="3BB92758" w14:textId="29086CC5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if (decryptPassword and len(results)&gt;1) or (not decryptPassword):</w:t>
      </w:r>
    </w:p>
    <w:p w14:paraId="68BB79D7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table Table (title="Results") table.add column ("Site Name")</w:t>
      </w:r>
    </w:p>
    <w:p w14:paraId="1D23E35A" w14:textId="5CACB57E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table.add_column("URL",)</w:t>
      </w:r>
    </w:p>
    <w:p w14:paraId="1609073D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table.add column("Email")</w:t>
      </w:r>
    </w:p>
    <w:p w14:paraId="15FEFF31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table.add column("Username") </w:t>
      </w:r>
    </w:p>
    <w:p w14:paraId="43D452FD" w14:textId="7B3E097D" w:rsidR="00D42584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table.add_column("Password")</w:t>
      </w:r>
      <w:r w:rsidR="00E636F5" w:rsidRPr="004D066E">
        <w:rPr>
          <w:rFonts w:ascii="Consolas" w:eastAsia="Consolas" w:hAnsi="Consolas" w:cs="Consolas"/>
          <w:color w:val="1F2328"/>
        </w:rPr>
        <w:t xml:space="preserve"> </w:t>
      </w:r>
    </w:p>
    <w:p w14:paraId="60ABE25C" w14:textId="77777777" w:rsidR="002711D7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for i in results: </w:t>
      </w:r>
    </w:p>
    <w:p w14:paraId="736FF456" w14:textId="4A43A2F0" w:rsidR="004D066E" w:rsidRPr="004D066E" w:rsidRDefault="002711D7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</w:t>
      </w:r>
      <w:r w:rsidR="004D066E" w:rsidRPr="004D066E">
        <w:rPr>
          <w:rFonts w:ascii="Consolas" w:eastAsia="Consolas" w:hAnsi="Consolas" w:cs="Consolas"/>
        </w:rPr>
        <w:t>table.add_row(i[0], i[1],i[2], i[3], "{hidden}")</w:t>
      </w:r>
    </w:p>
    <w:p w14:paraId="6351395B" w14:textId="77777777" w:rsidR="002711D7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>console = Console()</w:t>
      </w:r>
    </w:p>
    <w:p w14:paraId="4294885A" w14:textId="77777777" w:rsidR="002711D7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>console.print(table)</w:t>
      </w:r>
    </w:p>
    <w:p w14:paraId="6FAF388D" w14:textId="6001DD52" w:rsidR="004D066E" w:rsidRPr="004D066E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>return</w:t>
      </w:r>
    </w:p>
    <w:p w14:paraId="4374BFD4" w14:textId="77777777" w:rsidR="002711D7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>if len(results)==1 and decryptPassword:</w:t>
      </w:r>
    </w:p>
    <w:p w14:paraId="5A9C5034" w14:textId="573FBE4F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 mk = computeMasterkey (mp, ds)</w:t>
      </w:r>
    </w:p>
    <w:p w14:paraId="5AC57583" w14:textId="77777777" w:rsidR="002711D7" w:rsidRDefault="004D066E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>decrypted = utils.aesutil.decrypt (key-mk, source=results[0][4], keyType="bytes")</w:t>
      </w:r>
    </w:p>
    <w:p w14:paraId="22111D0E" w14:textId="77777777" w:rsidR="002711D7" w:rsidRDefault="004D066E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pyperclip.copy(decrypted.decode()) </w:t>
      </w:r>
    </w:p>
    <w:p w14:paraId="17571CF8" w14:textId="20A5F120" w:rsidR="004D066E" w:rsidRPr="004D066E" w:rsidRDefault="002711D7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r w:rsidR="004D066E" w:rsidRPr="004D066E">
        <w:rPr>
          <w:rFonts w:ascii="Consolas" w:eastAsia="Consolas" w:hAnsi="Consolas" w:cs="Consolas"/>
        </w:rPr>
        <w:t>printc("[green] [+] [/green] Password copied to clipboard")</w:t>
      </w:r>
    </w:p>
    <w:p w14:paraId="49B5203F" w14:textId="6DCAED6B" w:rsidR="004D066E" w:rsidRPr="004D066E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>db.close()</w:t>
      </w:r>
    </w:p>
    <w:sectPr w:rsidR="004D066E" w:rsidRPr="004D066E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E6856A1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D7CB3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84652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5E21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6398434">
    <w:abstractNumId w:val="0"/>
  </w:num>
  <w:num w:numId="2" w16cid:durableId="1405760374">
    <w:abstractNumId w:val="1"/>
  </w:num>
  <w:num w:numId="3" w16cid:durableId="157813456">
    <w:abstractNumId w:val="2"/>
  </w:num>
  <w:num w:numId="4" w16cid:durableId="181481779">
    <w:abstractNumId w:val="3"/>
  </w:num>
  <w:num w:numId="5" w16cid:durableId="1029061825">
    <w:abstractNumId w:val="4"/>
  </w:num>
  <w:num w:numId="6" w16cid:durableId="345907444">
    <w:abstractNumId w:val="5"/>
  </w:num>
  <w:num w:numId="7" w16cid:durableId="348608027">
    <w:abstractNumId w:val="8"/>
  </w:num>
  <w:num w:numId="8" w16cid:durableId="1188829277">
    <w:abstractNumId w:val="9"/>
  </w:num>
  <w:num w:numId="9" w16cid:durableId="805975997">
    <w:abstractNumId w:val="6"/>
  </w:num>
  <w:num w:numId="10" w16cid:durableId="1132598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84"/>
    <w:rsid w:val="002711D7"/>
    <w:rsid w:val="004D066E"/>
    <w:rsid w:val="004D5E17"/>
    <w:rsid w:val="00545D42"/>
    <w:rsid w:val="00756492"/>
    <w:rsid w:val="008B0F5F"/>
    <w:rsid w:val="008D6B86"/>
    <w:rsid w:val="008F275E"/>
    <w:rsid w:val="00A61354"/>
    <w:rsid w:val="00BB49ED"/>
    <w:rsid w:val="00D42584"/>
    <w:rsid w:val="00D9513C"/>
    <w:rsid w:val="00DA6355"/>
    <w:rsid w:val="00DB5A6A"/>
    <w:rsid w:val="00E11B70"/>
    <w:rsid w:val="00E6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A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sreyamsi08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TEJA</dc:creator>
  <cp:lastModifiedBy>Sreyamsi Vemula</cp:lastModifiedBy>
  <cp:revision>2</cp:revision>
  <dcterms:created xsi:type="dcterms:W3CDTF">2023-06-25T15:58:00Z</dcterms:created>
  <dcterms:modified xsi:type="dcterms:W3CDTF">2023-06-25T15:58:00Z</dcterms:modified>
</cp:coreProperties>
</file>